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B34A35" w:rsidP="004E1AED">
      <w:pPr>
        <w:pStyle w:val="Title"/>
      </w:pPr>
      <w:r>
        <w:t>Questions</w:t>
      </w:r>
    </w:p>
    <w:p w:rsidR="00194DF6" w:rsidRDefault="00B34A35">
      <w:pPr>
        <w:pStyle w:val="Heading1"/>
      </w:pPr>
      <w:r>
        <w:t>BP project</w:t>
      </w:r>
    </w:p>
    <w:p w:rsidR="004E1AED" w:rsidRDefault="00B34A35" w:rsidP="00B34A35">
      <w:pPr>
        <w:pStyle w:val="ListParagraph"/>
        <w:numPr>
          <w:ilvl w:val="0"/>
          <w:numId w:val="19"/>
        </w:numPr>
      </w:pPr>
      <w:r>
        <w:t>What type of graphics do you want?</w:t>
      </w:r>
    </w:p>
    <w:p w:rsidR="00B34A35" w:rsidRDefault="00B34A35" w:rsidP="00B34A35">
      <w:pPr>
        <w:pStyle w:val="ListParagraph"/>
        <w:numPr>
          <w:ilvl w:val="0"/>
          <w:numId w:val="19"/>
        </w:numPr>
      </w:pPr>
      <w:r>
        <w:t>What layout would you like the site to take?</w:t>
      </w:r>
    </w:p>
    <w:p w:rsidR="00B34A35" w:rsidRDefault="00B34A35" w:rsidP="00B34A35">
      <w:pPr>
        <w:pStyle w:val="ListParagraph"/>
        <w:numPr>
          <w:ilvl w:val="0"/>
          <w:numId w:val="19"/>
        </w:numPr>
      </w:pPr>
      <w:r>
        <w:t>What interactive features would you like for the user?</w:t>
      </w:r>
    </w:p>
    <w:p w:rsidR="00B34A35" w:rsidRDefault="00B34A35" w:rsidP="00B34A35">
      <w:pPr>
        <w:pStyle w:val="ListParagraph"/>
        <w:numPr>
          <w:ilvl w:val="0"/>
          <w:numId w:val="19"/>
        </w:numPr>
      </w:pPr>
      <w:r>
        <w:t>Do you want to have testimonials for the site; how would you like them to be collected? (form, Facebook, email entry)</w:t>
      </w:r>
    </w:p>
    <w:p w:rsidR="00516D95" w:rsidRDefault="00516D95" w:rsidP="00B34A35">
      <w:pPr>
        <w:pStyle w:val="ListParagraph"/>
        <w:numPr>
          <w:ilvl w:val="0"/>
          <w:numId w:val="19"/>
        </w:numPr>
      </w:pPr>
      <w:r>
        <w:t>Would you consider taking the comments and pasting them as a post on facebook so that a widget will have it appear within the site?</w:t>
      </w:r>
      <w:bookmarkStart w:id="0" w:name="_GoBack"/>
      <w:bookmarkEnd w:id="0"/>
    </w:p>
    <w:p w:rsidR="00B34A35" w:rsidRDefault="00B34A35" w:rsidP="00B34A35">
      <w:pPr>
        <w:pStyle w:val="ListParagraph"/>
        <w:numPr>
          <w:ilvl w:val="0"/>
          <w:numId w:val="19"/>
        </w:numPr>
      </w:pPr>
      <w:r>
        <w:t>Would you like to use QR codes on your coup0ns for redemption at the counter?</w:t>
      </w:r>
    </w:p>
    <w:p w:rsidR="00B34A35" w:rsidRDefault="00B34A35" w:rsidP="00B34A35">
      <w:pPr>
        <w:pStyle w:val="ListParagraph"/>
        <w:numPr>
          <w:ilvl w:val="0"/>
          <w:numId w:val="19"/>
        </w:numPr>
      </w:pPr>
      <w:r>
        <w:t>How user friendly/administration do you want to have? (coupons electronic or just printable, up to date calendar)</w:t>
      </w:r>
    </w:p>
    <w:p w:rsidR="00B34A35" w:rsidRDefault="00B34A35" w:rsidP="00B34A35">
      <w:pPr>
        <w:pStyle w:val="ListParagraph"/>
        <w:numPr>
          <w:ilvl w:val="0"/>
          <w:numId w:val="19"/>
        </w:numPr>
      </w:pPr>
      <w:r>
        <w:t>How often would you like to update the site?</w:t>
      </w:r>
    </w:p>
    <w:p w:rsidR="00B34A35" w:rsidRDefault="00B34A35" w:rsidP="00B34A35">
      <w:pPr>
        <w:pStyle w:val="ListParagraph"/>
        <w:numPr>
          <w:ilvl w:val="0"/>
          <w:numId w:val="19"/>
        </w:numPr>
      </w:pPr>
      <w:r>
        <w:t>What type if any feedback would you like the site to retain?</w:t>
      </w:r>
    </w:p>
    <w:p w:rsidR="00B34A35" w:rsidRDefault="00B34A35" w:rsidP="00B34A35">
      <w:pPr>
        <w:pStyle w:val="ListParagraph"/>
        <w:numPr>
          <w:ilvl w:val="0"/>
          <w:numId w:val="19"/>
        </w:numPr>
      </w:pPr>
      <w:r>
        <w:t>Would you like a form for appointments (the ability to collect emails and availability)?</w:t>
      </w:r>
    </w:p>
    <w:p w:rsidR="00B34A35" w:rsidRDefault="00B34A35" w:rsidP="00B34A35">
      <w:pPr>
        <w:pStyle w:val="ListParagraph"/>
        <w:numPr>
          <w:ilvl w:val="0"/>
          <w:numId w:val="19"/>
        </w:numPr>
      </w:pPr>
      <w:r>
        <w:t>Will you be checking your email daily if you would like a form?</w:t>
      </w:r>
    </w:p>
    <w:p w:rsidR="00516D95" w:rsidRDefault="00516D95" w:rsidP="00516D95">
      <w:pPr>
        <w:ind w:left="360"/>
      </w:pPr>
    </w:p>
    <w:sectPr w:rsidR="00516D95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310" w:rsidRDefault="00015310">
      <w:pPr>
        <w:spacing w:after="0" w:line="240" w:lineRule="auto"/>
      </w:pPr>
      <w:r>
        <w:separator/>
      </w:r>
    </w:p>
  </w:endnote>
  <w:endnote w:type="continuationSeparator" w:id="0">
    <w:p w:rsidR="00015310" w:rsidRDefault="0001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310" w:rsidRDefault="00015310">
      <w:pPr>
        <w:spacing w:after="0" w:line="240" w:lineRule="auto"/>
      </w:pPr>
      <w:r>
        <w:separator/>
      </w:r>
    </w:p>
  </w:footnote>
  <w:footnote w:type="continuationSeparator" w:id="0">
    <w:p w:rsidR="00015310" w:rsidRDefault="00015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973DF2"/>
    <w:multiLevelType w:val="hybridMultilevel"/>
    <w:tmpl w:val="433817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35"/>
    <w:rsid w:val="00015310"/>
    <w:rsid w:val="00194DF6"/>
    <w:rsid w:val="002859BB"/>
    <w:rsid w:val="004E1AED"/>
    <w:rsid w:val="00516D95"/>
    <w:rsid w:val="005C12A5"/>
    <w:rsid w:val="00A1310C"/>
    <w:rsid w:val="00B34A35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4897"/>
  <w15:docId w15:val="{D7262C65-DA90-414A-A9C3-DDFEC42B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B34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8F1EF1A-CA0A-44EB-ACEC-7308510F2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2018-02-20T14:09:00Z</dcterms:created>
  <dcterms:modified xsi:type="dcterms:W3CDTF">2018-02-20T18:48:00Z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